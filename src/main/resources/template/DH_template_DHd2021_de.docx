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758F" w:rsidRPr="00A41ED1" w:rsidRDefault="00A41ED1" w:rsidP="0014466D">
      <w:pPr>
        <w:pStyle w:val="DH-Title"/>
      </w:pPr>
      <w:r w:rsidRPr="00A41ED1">
        <w:t>Guidelines für die Einreichung von Beiträgen zu DHd-Konferenzen</w:t>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t>Quellenangaben und Bibliographie:</w:t>
      </w:r>
      <w:r w:rsidR="004A758F" w:rsidRPr="00AA7340">
        <w:rPr>
          <w:sz w:val="20"/>
          <w:szCs w:val="20"/>
        </w:rPr>
        <w:t xml:space="preserve"> </w:t>
      </w:r>
      <w:r w:rsidRPr="00AA7340">
        <w:rPr>
          <w:sz w:val="20"/>
          <w:szCs w:val="20"/>
        </w:rPr>
        <w:t xml:space="preserve">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w:t>
      </w:r>
      <w:r w:rsidRPr="00AA7340">
        <w:rPr>
          <w:sz w:val="20"/>
          <w:szCs w:val="20"/>
        </w:rPr>
        <w:lastRenderedPageBreak/>
        <w:t>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Default="00DB0688" w:rsidP="00DB0688">
      <w:pPr>
        <w:pBdr>
          <w:bottom w:val="single" w:sz="12" w:space="1" w:color="auto"/>
        </w:pBdr>
        <w:shd w:val="clear" w:color="auto" w:fill="F2F2F2" w:themeFill="background1" w:themeFillShade="F2"/>
        <w:rPr>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125BD0" w:rsidRDefault="00125BD0" w:rsidP="00DB0688">
      <w:pPr>
        <w:pBdr>
          <w:bottom w:val="single" w:sz="12" w:space="1" w:color="auto"/>
        </w:pBdr>
        <w:shd w:val="clear" w:color="auto" w:fill="F2F2F2" w:themeFill="background1" w:themeFillShade="F2"/>
        <w:rPr>
          <w:sz w:val="20"/>
          <w:szCs w:val="20"/>
        </w:rPr>
      </w:pPr>
    </w:p>
    <w:p w:rsidR="00125BD0" w:rsidRPr="00DB0688" w:rsidRDefault="00125BD0" w:rsidP="00DB0688">
      <w:pPr>
        <w:shd w:val="clear" w:color="auto" w:fill="F2F2F2" w:themeFill="background1" w:themeFillShade="F2"/>
        <w:rPr>
          <w:rStyle w:val="Fett"/>
          <w:b w:val="0"/>
          <w:sz w:val="20"/>
          <w:szCs w:val="20"/>
        </w:rPr>
      </w:pPr>
      <w:r w:rsidRPr="00125BD0">
        <w:rPr>
          <w:rStyle w:val="Fett"/>
          <w:b w:val="0"/>
          <w:sz w:val="20"/>
          <w:szCs w:val="20"/>
        </w:rPr>
        <w:t>Die Guidelines und das Template lagen ursprünglich nur in einer US-englischen Fassung vor. Sie wurden von Elisabeth Burr (Lehrstuhl für französische, frankophone und italienische Sprachwissenschaft, Universität Leipzig) und Aramís Concepción Durán (Student der Informatik, Universität Halle) zwischen dem 04. und 09.09.2015 ins Deutsche übertragen, lokalisiert und mehrfach getestet.</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1285307691" w:edGrp="everyone"/>
    </w:p>
    <w:p w:rsidR="00E42BF9" w:rsidRPr="00855A36" w:rsidRDefault="00E42BF9" w:rsidP="0014466D">
      <w:pPr>
        <w:pStyle w:val="DH-Subtitle"/>
      </w:pPr>
    </w:p>
    <w:permEnd w:id="1285307691"/>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424102867" w:edGrp="everyone"/>
    </w:p>
    <w:p w:rsidR="00527BDD" w:rsidRPr="007F36EC" w:rsidRDefault="00527BDD" w:rsidP="0014466D">
      <w:pPr>
        <w:pStyle w:val="DH-Default"/>
      </w:pPr>
    </w:p>
    <w:permEnd w:id="424102867"/>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260204998" w:edGrp="everyone"/>
    </w:p>
    <w:p w:rsidR="00527BDD" w:rsidRPr="007F36EC" w:rsidRDefault="00527BDD" w:rsidP="006F776D">
      <w:pPr>
        <w:pStyle w:val="DH-Default"/>
      </w:pPr>
    </w:p>
    <w:permEnd w:id="260204998"/>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8"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5FEE" w:rsidRDefault="00A85FEE">
      <w:r>
        <w:separator/>
      </w:r>
    </w:p>
  </w:endnote>
  <w:endnote w:type="continuationSeparator" w:id="0">
    <w:p w:rsidR="00A85FEE" w:rsidRDefault="00A8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5FEE" w:rsidRDefault="00A85FEE">
      <w:r>
        <w:separator/>
      </w:r>
    </w:p>
  </w:footnote>
  <w:footnote w:type="continuationSeparator" w:id="0">
    <w:p w:rsidR="00A85FEE" w:rsidRDefault="00A85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608"/>
    <w:rsid w:val="0006782B"/>
    <w:rsid w:val="000C08AA"/>
    <w:rsid w:val="000F605A"/>
    <w:rsid w:val="00125BD0"/>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45BE"/>
    <w:rsid w:val="00477014"/>
    <w:rsid w:val="00486E40"/>
    <w:rsid w:val="004A5ACD"/>
    <w:rsid w:val="004A758F"/>
    <w:rsid w:val="004C37A9"/>
    <w:rsid w:val="00511CE9"/>
    <w:rsid w:val="00514277"/>
    <w:rsid w:val="00525541"/>
    <w:rsid w:val="00526597"/>
    <w:rsid w:val="00527BDD"/>
    <w:rsid w:val="00536B84"/>
    <w:rsid w:val="00550D0C"/>
    <w:rsid w:val="00553A6B"/>
    <w:rsid w:val="00583D8C"/>
    <w:rsid w:val="005E305D"/>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770F1"/>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85FEE"/>
    <w:rsid w:val="00AA7340"/>
    <w:rsid w:val="00AD6A70"/>
    <w:rsid w:val="00AE532F"/>
    <w:rsid w:val="00B048CF"/>
    <w:rsid w:val="00B30FCC"/>
    <w:rsid w:val="00B42DF8"/>
    <w:rsid w:val="00B442EB"/>
    <w:rsid w:val="00B523E6"/>
    <w:rsid w:val="00B66CA4"/>
    <w:rsid w:val="00B72194"/>
    <w:rsid w:val="00B82563"/>
    <w:rsid w:val="00B952C2"/>
    <w:rsid w:val="00BA4826"/>
    <w:rsid w:val="00BD42D1"/>
    <w:rsid w:val="00BD5C7C"/>
    <w:rsid w:val="00BD74B1"/>
    <w:rsid w:val="00BE1C78"/>
    <w:rsid w:val="00C00A69"/>
    <w:rsid w:val="00C06EBB"/>
    <w:rsid w:val="00C10B2F"/>
    <w:rsid w:val="00C22502"/>
    <w:rsid w:val="00CC3362"/>
    <w:rsid w:val="00CC5AF5"/>
    <w:rsid w:val="00CE796A"/>
    <w:rsid w:val="00D13166"/>
    <w:rsid w:val="00D13AD9"/>
    <w:rsid w:val="00D436FE"/>
    <w:rsid w:val="00D7014B"/>
    <w:rsid w:val="00DA7234"/>
    <w:rsid w:val="00DB0688"/>
    <w:rsid w:val="00DD035F"/>
    <w:rsid w:val="00DE44F8"/>
    <w:rsid w:val="00E268EE"/>
    <w:rsid w:val="00E32434"/>
    <w:rsid w:val="00E42BF9"/>
    <w:rsid w:val="00E505E9"/>
    <w:rsid w:val="00E50BBB"/>
    <w:rsid w:val="00E52C47"/>
    <w:rsid w:val="00E72785"/>
    <w:rsid w:val="00E911ED"/>
    <w:rsid w:val="00E92361"/>
    <w:rsid w:val="00EE553C"/>
    <w:rsid w:val="00EF7D78"/>
    <w:rsid w:val="00F028A9"/>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256ACD1E-9A58-724E-B195-38A906FD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6">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rsid w:val="00B42DF8"/>
    <w:pPr>
      <w:tabs>
        <w:tab w:val="left" w:pos="284"/>
      </w:tabs>
      <w:ind w:left="284" w:hanging="284"/>
    </w:pPr>
    <w:rPr>
      <w:sz w:val="20"/>
    </w:rPr>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ABE23-0F09-416C-859D-BB224141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C:\test\docx\DH_template_v2.dotx</Template>
  <TotalTime>0</TotalTime>
  <Pages>3</Pages>
  <Words>918</Words>
  <Characters>5787</Characters>
  <Application>Microsoft Office Word</Application>
  <DocSecurity>8</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Dennis Mischke</cp:lastModifiedBy>
  <cp:revision>2</cp:revision>
  <cp:lastPrinted>1900-12-31T23:00:00Z</cp:lastPrinted>
  <dcterms:created xsi:type="dcterms:W3CDTF">2020-08-20T15:33:00Z</dcterms:created>
  <dcterms:modified xsi:type="dcterms:W3CDTF">2020-08-20T15:33:00Z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